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D99D" w14:textId="44F83E13" w:rsidR="00A9204E" w:rsidRDefault="000E13B7">
      <w:r>
        <w:rPr>
          <w:rFonts w:hint="eastAsia"/>
        </w:rPr>
        <w:t>git笔记</w:t>
      </w:r>
    </w:p>
    <w:p w14:paraId="461533AA" w14:textId="77777777" w:rsidR="000665CC" w:rsidRDefault="000665CC"/>
    <w:p w14:paraId="02724209" w14:textId="1E2D2C9D" w:rsidR="000E13B7" w:rsidRDefault="000E13B7">
      <w:r>
        <w:rPr>
          <w:rFonts w:hint="eastAsia"/>
        </w:rPr>
        <w:t>集中式版本控制系统(</w:t>
      </w:r>
      <w:r>
        <w:t>CVS/SVN)</w:t>
      </w:r>
    </w:p>
    <w:p w14:paraId="432FA0F6" w14:textId="1A4B2E90" w:rsidR="000E13B7" w:rsidRDefault="000E13B7" w:rsidP="000E13B7">
      <w:r>
        <w:rPr>
          <w:rFonts w:hint="eastAsia"/>
        </w:rPr>
        <w:t>中央服务器(集中</w:t>
      </w:r>
      <w:r w:rsidR="004C7C15">
        <w:rPr>
          <w:rFonts w:hint="eastAsia"/>
        </w:rPr>
        <w:t>存放</w:t>
      </w:r>
      <w:r>
        <w:rPr>
          <w:rFonts w:hint="eastAsia"/>
        </w:rPr>
        <w:t>版本</w:t>
      </w:r>
      <w:r w:rsidR="004C7C15">
        <w:rPr>
          <w:rFonts w:hint="eastAsia"/>
        </w:rPr>
        <w:t>库</w:t>
      </w:r>
      <w:r>
        <w:t>).</w:t>
      </w:r>
      <w:r>
        <w:rPr>
          <w:rFonts w:hint="eastAsia"/>
        </w:rPr>
        <w:t>用户通过联网去存取服务器中的</w:t>
      </w:r>
      <w:r w:rsidR="004C7C15">
        <w:rPr>
          <w:rFonts w:hint="eastAsia"/>
        </w:rPr>
        <w:t>某个</w:t>
      </w:r>
      <w:r>
        <w:rPr>
          <w:rFonts w:hint="eastAsia"/>
        </w:rPr>
        <w:t>版本去修改或查看。</w:t>
      </w:r>
    </w:p>
    <w:p w14:paraId="442A19D0" w14:textId="77777777" w:rsidR="000665CC" w:rsidRDefault="000665CC"/>
    <w:p w14:paraId="6A1AECB7" w14:textId="67BC76E5" w:rsidR="000E13B7" w:rsidRDefault="000E13B7">
      <w:r>
        <w:rPr>
          <w:rFonts w:hint="eastAsia"/>
        </w:rPr>
        <w:t>分布式版本控制系统(</w:t>
      </w:r>
      <w:r>
        <w:t>git)</w:t>
      </w:r>
    </w:p>
    <w:p w14:paraId="7D28A586" w14:textId="22E6DC52" w:rsidR="0086514A" w:rsidRDefault="004C7C15">
      <w:r>
        <w:rPr>
          <w:rFonts w:hint="eastAsia"/>
        </w:rPr>
        <w:t>每台电脑都存在完整的版本库。无需联网本地就可以存取</w:t>
      </w:r>
      <w:r w:rsidR="0086514A">
        <w:rPr>
          <w:rFonts w:hint="eastAsia"/>
        </w:rPr>
        <w:t>。</w:t>
      </w:r>
    </w:p>
    <w:p w14:paraId="0D9F09B6" w14:textId="3DAC6813" w:rsidR="000665CC" w:rsidRDefault="000665CC">
      <w:r>
        <w:rPr>
          <w:rFonts w:hint="eastAsia"/>
        </w:rPr>
        <w:t>具有优秀的分支管理</w:t>
      </w:r>
    </w:p>
    <w:p w14:paraId="517C3024" w14:textId="357F3299" w:rsidR="004C7C15" w:rsidRDefault="0086514A">
      <w:r>
        <w:rPr>
          <w:rFonts w:hint="eastAsia"/>
        </w:rPr>
        <w:t>通常有一台充当‘中央服务器‘的电脑</w:t>
      </w:r>
      <w:r w:rsidR="000665CC">
        <w:rPr>
          <w:rFonts w:hint="eastAsia"/>
        </w:rPr>
        <w:t>(git</w:t>
      </w:r>
      <w:r w:rsidR="000665CC">
        <w:t>hub</w:t>
      </w:r>
      <w:r w:rsidR="000665CC">
        <w:rPr>
          <w:rFonts w:hint="eastAsia"/>
        </w:rPr>
        <w:t>)</w:t>
      </w:r>
      <w:r>
        <w:rPr>
          <w:rFonts w:hint="eastAsia"/>
        </w:rPr>
        <w:t>，</w:t>
      </w:r>
      <w:r w:rsidR="00971B5A">
        <w:rPr>
          <w:rFonts w:hint="eastAsia"/>
        </w:rPr>
        <w:t>它的作用</w:t>
      </w:r>
      <w:r>
        <w:rPr>
          <w:rFonts w:hint="eastAsia"/>
        </w:rPr>
        <w:t>仅仅是方便大家交换修改</w:t>
      </w:r>
    </w:p>
    <w:p w14:paraId="4F82CB42" w14:textId="1A21787F" w:rsidR="000665CC" w:rsidRPr="000665CC" w:rsidRDefault="000665CC"/>
    <w:p w14:paraId="11186094" w14:textId="1E450232" w:rsidR="000665CC" w:rsidRDefault="000665CC">
      <w:r>
        <w:rPr>
          <w:rFonts w:hint="eastAsia"/>
        </w:rPr>
        <w:t>git安装</w:t>
      </w:r>
      <w:r>
        <w:t xml:space="preserve"> –</w:t>
      </w:r>
      <w:r>
        <w:rPr>
          <w:rFonts w:hint="eastAsia"/>
        </w:rPr>
        <w:t>window官网下载</w:t>
      </w:r>
      <w:r>
        <w:t>—</w:t>
      </w:r>
      <w:r>
        <w:rPr>
          <w:rFonts w:hint="eastAsia"/>
        </w:rPr>
        <w:t>设置自己的名字和地址</w:t>
      </w:r>
    </w:p>
    <w:p w14:paraId="58720ACF" w14:textId="2A158E74" w:rsidR="000665CC" w:rsidRDefault="000665CC"/>
    <w:p w14:paraId="1806B728" w14:textId="0CC533CF" w:rsidR="000665CC" w:rsidRDefault="000665CC">
      <w:r>
        <w:rPr>
          <w:rFonts w:hint="eastAsia"/>
        </w:rPr>
        <w:t>版本库或者</w:t>
      </w:r>
      <w:r w:rsidR="00971B5A">
        <w:rPr>
          <w:rFonts w:hint="eastAsia"/>
        </w:rPr>
        <w:t>叫</w:t>
      </w:r>
      <w:r>
        <w:rPr>
          <w:rFonts w:hint="eastAsia"/>
        </w:rPr>
        <w:t>仓库(</w:t>
      </w:r>
      <w:r>
        <w:t>repository)</w:t>
      </w:r>
      <w:r w:rsidR="00971B5A">
        <w:rPr>
          <w:rFonts w:hint="eastAsia"/>
        </w:rPr>
        <w:t>。</w:t>
      </w:r>
      <w:r w:rsidR="00844C0C">
        <w:rPr>
          <w:rFonts w:hint="eastAsia"/>
        </w:rPr>
        <w:t>可以理解一个目录</w:t>
      </w:r>
      <w:r w:rsidR="001351A4">
        <w:rPr>
          <w:rFonts w:hint="eastAsia"/>
        </w:rPr>
        <w:t>（目录名尽量不包括中文）</w:t>
      </w:r>
      <w:r w:rsidR="00844C0C">
        <w:rPr>
          <w:rFonts w:hint="eastAsia"/>
        </w:rPr>
        <w:t>，目录里面所有文件都可以被G</w:t>
      </w:r>
      <w:r w:rsidR="00844C0C">
        <w:t>it</w:t>
      </w:r>
    </w:p>
    <w:p w14:paraId="5CAA88CC" w14:textId="6BC4E4FB" w:rsidR="00844C0C" w:rsidRDefault="00844C0C">
      <w:r>
        <w:rPr>
          <w:rFonts w:hint="eastAsia"/>
        </w:rPr>
        <w:t>管理起来。用于记录文件的修改和删除</w:t>
      </w:r>
      <w:r w:rsidR="00971B5A">
        <w:rPr>
          <w:rFonts w:hint="eastAsia"/>
        </w:rPr>
        <w:t>，可以方便着寻找任一时刻修改的版本。</w:t>
      </w:r>
    </w:p>
    <w:p w14:paraId="7B91635F" w14:textId="633062BD" w:rsidR="00971B5A" w:rsidRDefault="00971B5A"/>
    <w:p w14:paraId="5EEB301D" w14:textId="4407CA83" w:rsidR="00436D99" w:rsidRDefault="008E39B4">
      <w:r>
        <w:rPr>
          <w:rFonts w:hint="eastAsia"/>
        </w:rPr>
        <w:t>所有的版本控制系统</w:t>
      </w:r>
      <w:r w:rsidR="00142049">
        <w:rPr>
          <w:rFonts w:hint="eastAsia"/>
        </w:rPr>
        <w:t>（Git）</w:t>
      </w:r>
      <w:r>
        <w:rPr>
          <w:rFonts w:hint="eastAsia"/>
        </w:rPr>
        <w:t>只能跟踪文本文件的改动比如txt文件，网页，代码。</w:t>
      </w:r>
    </w:p>
    <w:p w14:paraId="5248E97D" w14:textId="71DC3BF4" w:rsidR="008E39B4" w:rsidRDefault="008E39B4">
      <w:pPr>
        <w:rPr>
          <w:rFonts w:hint="eastAsia"/>
        </w:rPr>
      </w:pPr>
      <w:r>
        <w:rPr>
          <w:rFonts w:hint="eastAsia"/>
        </w:rPr>
        <w:t>图片，视频二进制文件只能知道文件改变了但是不能</w:t>
      </w:r>
      <w:r w:rsidR="00436D99">
        <w:rPr>
          <w:rFonts w:hint="eastAsia"/>
        </w:rPr>
        <w:t>知道改了啥，word就是二进制格式</w:t>
      </w:r>
    </w:p>
    <w:p w14:paraId="362A5120" w14:textId="1077147E" w:rsidR="00971B5A" w:rsidRDefault="00971B5A"/>
    <w:p w14:paraId="4359CD69" w14:textId="672A125A" w:rsidR="00971B5A" w:rsidRDefault="00971B5A"/>
    <w:p w14:paraId="540F0566" w14:textId="27FDCB35" w:rsidR="00971B5A" w:rsidRDefault="001351A4">
      <w:r>
        <w:rPr>
          <w:rFonts w:hint="eastAsia"/>
        </w:rPr>
        <w:t>pwd</w:t>
      </w:r>
      <w:r>
        <w:t xml:space="preserve"> </w:t>
      </w:r>
      <w:r>
        <w:rPr>
          <w:rFonts w:hint="eastAsia"/>
        </w:rPr>
        <w:t>可以查看当前目录路径</w:t>
      </w:r>
    </w:p>
    <w:p w14:paraId="6B9903E4" w14:textId="23568432" w:rsidR="00370417" w:rsidRDefault="00370417"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把目录变成G</w:t>
      </w:r>
      <w:r>
        <w:t>i</w:t>
      </w:r>
      <w:r>
        <w:rPr>
          <w:rFonts w:hint="eastAsia"/>
        </w:rPr>
        <w:t>t可以管理的仓库</w:t>
      </w:r>
      <w:r w:rsidR="0091248B">
        <w:rPr>
          <w:rFonts w:hint="eastAsia"/>
        </w:rPr>
        <w:t xml:space="preserve"> </w:t>
      </w:r>
      <w:r w:rsidR="0091248B">
        <w:t xml:space="preserve"> </w:t>
      </w:r>
      <w:r w:rsidR="0091248B">
        <w:rPr>
          <w:rFonts w:hint="eastAsia"/>
        </w:rPr>
        <w:t>目录下会生成一个.</w:t>
      </w:r>
      <w:r w:rsidR="0091248B">
        <w:t>git</w:t>
      </w:r>
      <w:r w:rsidR="0091248B">
        <w:rPr>
          <w:rFonts w:hint="eastAsia"/>
        </w:rPr>
        <w:t>的目录，用来跟踪管理该仓库</w:t>
      </w:r>
    </w:p>
    <w:p w14:paraId="63CABF8A" w14:textId="77777777" w:rsidR="008F2C0D" w:rsidRDefault="00EB363E">
      <w:r>
        <w:rPr>
          <w:rFonts w:hint="eastAsia"/>
        </w:rPr>
        <w:t>g</w:t>
      </w:r>
      <w:r>
        <w:t xml:space="preserve">it add  </w:t>
      </w:r>
      <w:r>
        <w:rPr>
          <w:rFonts w:hint="eastAsia"/>
        </w:rPr>
        <w:t>文件名/</w:t>
      </w:r>
      <w:r w:rsidR="00CF3206">
        <w:t xml:space="preserve">. </w:t>
      </w:r>
      <w:r w:rsidR="00CF3206">
        <w:rPr>
          <w:rFonts w:hint="eastAsia"/>
        </w:rPr>
        <w:t xml:space="preserve"> 将文件添加到仓库</w:t>
      </w:r>
      <w:r w:rsidR="00F83C81">
        <w:rPr>
          <w:rFonts w:hint="eastAsia"/>
        </w:rPr>
        <w:t xml:space="preserve"> </w:t>
      </w:r>
      <w:r w:rsidR="00F83C81">
        <w:t xml:space="preserve"> </w:t>
      </w:r>
    </w:p>
    <w:p w14:paraId="491A475B" w14:textId="7DD33F23" w:rsidR="00EB363E" w:rsidRDefault="008F2C0D">
      <w:r>
        <w:t>l</w:t>
      </w:r>
      <w:r>
        <w:rPr>
          <w:rFonts w:hint="eastAsia"/>
        </w:rPr>
        <w:t>s</w:t>
      </w:r>
      <w:r>
        <w:t xml:space="preserve">/dir  </w:t>
      </w:r>
      <w:r>
        <w:rPr>
          <w:rFonts w:hint="eastAsia"/>
        </w:rPr>
        <w:t>查看当前目录下存在那些文件</w:t>
      </w:r>
      <w:r w:rsidR="00F83C81">
        <w:t xml:space="preserve"> </w:t>
      </w:r>
    </w:p>
    <w:p w14:paraId="401BEF96" w14:textId="21B181D8" w:rsidR="00F83C81" w:rsidRDefault="00F83C81">
      <w:r>
        <w:rPr>
          <w:rFonts w:hint="eastAsia"/>
        </w:rPr>
        <w:t>(注意Git命令是在</w:t>
      </w:r>
      <w:r w:rsidR="008F2C0D">
        <w:rPr>
          <w:rFonts w:hint="eastAsia"/>
        </w:rPr>
        <w:t>存在.git文件的目录中执行，添加某个文件也必须是当前目录下存在的文件，git</w:t>
      </w:r>
      <w:r w:rsidR="008F2C0D">
        <w:t xml:space="preserve"> </w:t>
      </w:r>
      <w:r w:rsidR="008F2C0D">
        <w:rPr>
          <w:rFonts w:hint="eastAsia"/>
        </w:rPr>
        <w:t xml:space="preserve">init除外 </w:t>
      </w:r>
      <w:r>
        <w:t>)</w:t>
      </w:r>
    </w:p>
    <w:p w14:paraId="74C84039" w14:textId="459DB6B1" w:rsidR="00CF3206" w:rsidRDefault="00CF3206">
      <w:r>
        <w:rPr>
          <w:rFonts w:hint="eastAsia"/>
        </w:rPr>
        <w:t>git</w:t>
      </w:r>
      <w:r>
        <w:t xml:space="preserve"> commit -m”</w:t>
      </w:r>
      <w:r>
        <w:rPr>
          <w:rFonts w:hint="eastAsia"/>
        </w:rPr>
        <w:t>描述</w:t>
      </w:r>
      <w:r>
        <w:t xml:space="preserve">”  </w:t>
      </w:r>
      <w:r>
        <w:rPr>
          <w:rFonts w:hint="eastAsia"/>
        </w:rPr>
        <w:t>将文件提交到仓库</w:t>
      </w:r>
    </w:p>
    <w:p w14:paraId="4E766BA2" w14:textId="4CC6522C" w:rsidR="00142049" w:rsidRDefault="00142049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表示仓库现在的状态</w:t>
      </w:r>
    </w:p>
    <w:p w14:paraId="6F4B2EA2" w14:textId="43246185" w:rsidR="00142049" w:rsidRDefault="00142049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 xml:space="preserve">文件名 </w:t>
      </w:r>
      <w:r>
        <w:t xml:space="preserve">    </w:t>
      </w:r>
      <w:r>
        <w:rPr>
          <w:rFonts w:hint="eastAsia"/>
        </w:rPr>
        <w:t>具体查看修改了什么内容</w:t>
      </w:r>
    </w:p>
    <w:p w14:paraId="65BDF9B0" w14:textId="6973A78E" w:rsidR="004C4D5E" w:rsidRDefault="004C4D5E"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历史记录</w:t>
      </w:r>
    </w:p>
    <w:p w14:paraId="14EFD69E" w14:textId="746F810C" w:rsidR="00A111F4" w:rsidRDefault="00A111F4">
      <w:pPr>
        <w:rPr>
          <w:rFonts w:hint="eastAsia"/>
        </w:rPr>
      </w:pPr>
      <w:r>
        <w:rPr>
          <w:rFonts w:hint="eastAsia"/>
        </w:rPr>
        <w:t>git</w:t>
      </w:r>
      <w:r>
        <w:t xml:space="preserve"> reset –hard HEAD~100/commit id </w:t>
      </w:r>
      <w:r>
        <w:rPr>
          <w:rFonts w:hint="eastAsia"/>
        </w:rPr>
        <w:t>一般写前几位就可以了</w:t>
      </w:r>
    </w:p>
    <w:p w14:paraId="23166756" w14:textId="2D8721F0" w:rsidR="00971B5A" w:rsidRDefault="00971B5A"/>
    <w:p w14:paraId="342DC9E8" w14:textId="77777777" w:rsidR="00971B5A" w:rsidRDefault="00971B5A"/>
    <w:p w14:paraId="0DA47046" w14:textId="77777777" w:rsidR="004C7C15" w:rsidRPr="00D7716D" w:rsidRDefault="004C7C15"/>
    <w:sectPr w:rsidR="004C7C15" w:rsidRPr="00D7716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A45A" w14:textId="77777777" w:rsidR="00600861" w:rsidRDefault="00600861" w:rsidP="00D7716D">
      <w:r>
        <w:separator/>
      </w:r>
    </w:p>
  </w:endnote>
  <w:endnote w:type="continuationSeparator" w:id="0">
    <w:p w14:paraId="28A4350D" w14:textId="77777777" w:rsidR="00600861" w:rsidRDefault="00600861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18F2" w14:textId="77777777" w:rsidR="00600861" w:rsidRDefault="00600861" w:rsidP="00D7716D">
      <w:r>
        <w:separator/>
      </w:r>
    </w:p>
  </w:footnote>
  <w:footnote w:type="continuationSeparator" w:id="0">
    <w:p w14:paraId="4658CDCE" w14:textId="77777777" w:rsidR="00600861" w:rsidRDefault="00600861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6562822">
    <w:abstractNumId w:val="22"/>
  </w:num>
  <w:num w:numId="2" w16cid:durableId="1968391328">
    <w:abstractNumId w:val="12"/>
  </w:num>
  <w:num w:numId="3" w16cid:durableId="1876692339">
    <w:abstractNumId w:val="10"/>
  </w:num>
  <w:num w:numId="4" w16cid:durableId="1382629819">
    <w:abstractNumId w:val="24"/>
  </w:num>
  <w:num w:numId="5" w16cid:durableId="534973782">
    <w:abstractNumId w:val="13"/>
  </w:num>
  <w:num w:numId="6" w16cid:durableId="299582673">
    <w:abstractNumId w:val="19"/>
  </w:num>
  <w:num w:numId="7" w16cid:durableId="1448741848">
    <w:abstractNumId w:val="21"/>
  </w:num>
  <w:num w:numId="8" w16cid:durableId="1664235464">
    <w:abstractNumId w:val="9"/>
  </w:num>
  <w:num w:numId="9" w16cid:durableId="601767794">
    <w:abstractNumId w:val="7"/>
  </w:num>
  <w:num w:numId="10" w16cid:durableId="911355971">
    <w:abstractNumId w:val="6"/>
  </w:num>
  <w:num w:numId="11" w16cid:durableId="591817582">
    <w:abstractNumId w:val="5"/>
  </w:num>
  <w:num w:numId="12" w16cid:durableId="23675654">
    <w:abstractNumId w:val="4"/>
  </w:num>
  <w:num w:numId="13" w16cid:durableId="1377314645">
    <w:abstractNumId w:val="8"/>
  </w:num>
  <w:num w:numId="14" w16cid:durableId="1902666461">
    <w:abstractNumId w:val="3"/>
  </w:num>
  <w:num w:numId="15" w16cid:durableId="942304216">
    <w:abstractNumId w:val="2"/>
  </w:num>
  <w:num w:numId="16" w16cid:durableId="965618161">
    <w:abstractNumId w:val="1"/>
  </w:num>
  <w:num w:numId="17" w16cid:durableId="1380786952">
    <w:abstractNumId w:val="0"/>
  </w:num>
  <w:num w:numId="18" w16cid:durableId="299847338">
    <w:abstractNumId w:val="15"/>
  </w:num>
  <w:num w:numId="19" w16cid:durableId="1224177916">
    <w:abstractNumId w:val="17"/>
  </w:num>
  <w:num w:numId="20" w16cid:durableId="309748584">
    <w:abstractNumId w:val="23"/>
  </w:num>
  <w:num w:numId="21" w16cid:durableId="1138449166">
    <w:abstractNumId w:val="20"/>
  </w:num>
  <w:num w:numId="22" w16cid:durableId="63534668">
    <w:abstractNumId w:val="11"/>
  </w:num>
  <w:num w:numId="23" w16cid:durableId="972760242">
    <w:abstractNumId w:val="25"/>
  </w:num>
  <w:num w:numId="24" w16cid:durableId="1851142430">
    <w:abstractNumId w:val="16"/>
  </w:num>
  <w:num w:numId="25" w16cid:durableId="672294694">
    <w:abstractNumId w:val="14"/>
  </w:num>
  <w:num w:numId="26" w16cid:durableId="13980149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7"/>
    <w:rsid w:val="00002B37"/>
    <w:rsid w:val="000665CC"/>
    <w:rsid w:val="000E13B7"/>
    <w:rsid w:val="001351A4"/>
    <w:rsid w:val="00142049"/>
    <w:rsid w:val="00370417"/>
    <w:rsid w:val="00436D99"/>
    <w:rsid w:val="004C4D5E"/>
    <w:rsid w:val="004C7C15"/>
    <w:rsid w:val="004E108E"/>
    <w:rsid w:val="00600861"/>
    <w:rsid w:val="00645252"/>
    <w:rsid w:val="006D3D74"/>
    <w:rsid w:val="0073652B"/>
    <w:rsid w:val="0083569A"/>
    <w:rsid w:val="00844C0C"/>
    <w:rsid w:val="0086514A"/>
    <w:rsid w:val="00892848"/>
    <w:rsid w:val="008E39B4"/>
    <w:rsid w:val="008F2C0D"/>
    <w:rsid w:val="0091248B"/>
    <w:rsid w:val="00971B5A"/>
    <w:rsid w:val="00A111F4"/>
    <w:rsid w:val="00A9204E"/>
    <w:rsid w:val="00B259A6"/>
    <w:rsid w:val="00CF3206"/>
    <w:rsid w:val="00D7716D"/>
    <w:rsid w:val="00EB363E"/>
    <w:rsid w:val="00F8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24D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zh-CN%7b2B4E3ABE-5BBE-45FE-A439-BE9042438D23%7d\%7bF35AC420-009E-426B-964A-12B87AF40E0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{F35AC420-009E-426B-964A-12B87AF40E0F}tf02786999_win32.dotx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2022-11-30T13:22:00Z</dcterms:created>
  <dcterms:modified xsi:type="dcterms:W3CDTF">2022-11-30T16:04:00Z</dcterms:modified>
</cp:coreProperties>
</file>